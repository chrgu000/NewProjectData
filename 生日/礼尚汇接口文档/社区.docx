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  <w:lang w:eastAsia="zh-CN"/>
        </w:rPr>
        <w:t>社区</w:t>
      </w:r>
      <w:r>
        <w:rPr>
          <w:rFonts w:hint="eastAsia"/>
          <w:sz w:val="48"/>
          <w:szCs w:val="48"/>
        </w:rPr>
        <w:t>接口文档</w:t>
      </w:r>
    </w:p>
    <w:p>
      <w:pPr>
        <w:pStyle w:val="2"/>
        <w:numPr>
          <w:ilvl w:val="0"/>
          <w:numId w:val="1"/>
        </w:numPr>
        <w:tabs>
          <w:tab w:val="left" w:pos="426"/>
        </w:tabs>
        <w:ind w:left="709" w:hanging="698"/>
      </w:pPr>
      <w:r>
        <w:rPr>
          <w:rFonts w:hint="eastAsia"/>
          <w:lang w:eastAsia="zh-CN"/>
        </w:rPr>
        <w:t>社区</w:t>
      </w:r>
      <w:r>
        <w:rPr>
          <w:rFonts w:hint="eastAsia"/>
        </w:rPr>
        <w:t>API</w:t>
      </w:r>
    </w:p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社区初始化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lshapp/init/user_article.do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eastAsia="zh-CN"/>
        </w:rPr>
        <w:t>社区初始化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currentPage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当前页码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totalPage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currentPage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PATH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CREATE_DATE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CREATE_USER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PRAISE_VOLUME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点赞量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VISITOR_VOLUME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COLLECTION_VOLUME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ARTICLE_ID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PRAISEID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是否点赞 为空没有点赞，反之已点赞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COLLID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是否收藏 为空没有收藏，反之已收藏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articlePathList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帖子图片集合，size为0，没有图片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ARTICLE_PATH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帖子图片路径</w:t>
            </w:r>
            <w:bookmarkStart w:id="0" w:name="_GoBack"/>
            <w:bookmarkEnd w:id="0"/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"message": "成功",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"articleList": [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"PATH": "20180810/389727b3528d4ff2af331494b294b18e.png",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"articlePathList": [],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"CREATE_DATE": "2018-08-11 15:19:18",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"PRAISEID": "",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"CREATE_USER": "刘某sf撒旦",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"COLLID": "",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"PRAISE_VOLUME": 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"COMMENT_COUNT": 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"VISITOR_VOLUME": 2,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"CONTENT": "i新的数据31",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"ARTICLE_ID": 31,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"COLLECTION_VOLUME": 0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},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"PATH": "20180810/389727b3528d4ff2af331494b294b18e.png",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"articlePathList": [{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"ARTICLE_PATH": "20180810/1b1ae893671244b0a7d99d30c10f35cb.png"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},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"ARTICLE_PATH": "20180810/4179ca192fc346c3879b85bf43865bd3.png"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},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"ARTICLE_PATH": "20180810/4e9fe42a28734436bb8d6ea1bfb5fe08.png"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}],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"CREATE_DATE": "2018-08-10 11:22:11",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"PRAISEID": "",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"CREATE_USER": "刘某sf撒旦",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"COLLID": "",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"PRAISE_VOLUME": 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"COMMENT_COUNT": 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"VISITOR_VOLUME": 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"CONTENT": "7978946546",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"ARTICLE_ID": 38,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"COLLECTION_VOLUME": 0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},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"PATH": "20180810/389727b3528d4ff2af331494b294b18e.png",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"articlePathList": [{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"ARTICLE_PATH": "20180810/acb36478915740679fe136881c89c826.png"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}],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"CREATE_DATE": "2018-08-10 11:20:14",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"PRAISEID": "",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"CREATE_USER": "刘某sf撒旦",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"COLLID": "",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"PRAISE_VOLUME": 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"COMMENT_COUNT": 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"VISITOR_VOLUME": 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"CONTENT": "123456789",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"ARTICLE_ID": 37,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"COLLECTION_VOLUME": 0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}],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"totalPage": 2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A"/>
    <w:multiLevelType w:val="multilevel"/>
    <w:tmpl w:val="0000000A"/>
    <w:lvl w:ilvl="0" w:tentative="0">
      <w:start w:val="1"/>
      <w:numFmt w:val="bullet"/>
      <w:lvlText w:val="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2">
    <w:nsid w:val="0000000D"/>
    <w:multiLevelType w:val="multilevel"/>
    <w:tmpl w:val="0000000D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163CA"/>
    <w:rsid w:val="0195366F"/>
    <w:rsid w:val="01CF3D62"/>
    <w:rsid w:val="02DA5B83"/>
    <w:rsid w:val="035534B9"/>
    <w:rsid w:val="038D2269"/>
    <w:rsid w:val="03906E48"/>
    <w:rsid w:val="053007E1"/>
    <w:rsid w:val="06100372"/>
    <w:rsid w:val="071263CD"/>
    <w:rsid w:val="072916FF"/>
    <w:rsid w:val="08853D11"/>
    <w:rsid w:val="08941825"/>
    <w:rsid w:val="0E0C600E"/>
    <w:rsid w:val="10532847"/>
    <w:rsid w:val="11F335DD"/>
    <w:rsid w:val="147E0AE4"/>
    <w:rsid w:val="16F62797"/>
    <w:rsid w:val="171426C1"/>
    <w:rsid w:val="1B4157CB"/>
    <w:rsid w:val="1D3604D1"/>
    <w:rsid w:val="1DA42D33"/>
    <w:rsid w:val="202537D4"/>
    <w:rsid w:val="20DD25A8"/>
    <w:rsid w:val="236975C5"/>
    <w:rsid w:val="24DC16C0"/>
    <w:rsid w:val="257A20BA"/>
    <w:rsid w:val="26824E0F"/>
    <w:rsid w:val="27414E1E"/>
    <w:rsid w:val="28245827"/>
    <w:rsid w:val="285878F9"/>
    <w:rsid w:val="2983589B"/>
    <w:rsid w:val="2A1D77D9"/>
    <w:rsid w:val="2BAA1C2B"/>
    <w:rsid w:val="2C86628A"/>
    <w:rsid w:val="2CA915CA"/>
    <w:rsid w:val="30287DC3"/>
    <w:rsid w:val="35EA3D29"/>
    <w:rsid w:val="376654E7"/>
    <w:rsid w:val="38FE7D0C"/>
    <w:rsid w:val="39BB5961"/>
    <w:rsid w:val="3F6B13FF"/>
    <w:rsid w:val="42F907D6"/>
    <w:rsid w:val="43460ECB"/>
    <w:rsid w:val="4681125F"/>
    <w:rsid w:val="46F75499"/>
    <w:rsid w:val="49FA54BB"/>
    <w:rsid w:val="4AB32BA0"/>
    <w:rsid w:val="4D0F6562"/>
    <w:rsid w:val="4DA60AA4"/>
    <w:rsid w:val="51CC1F97"/>
    <w:rsid w:val="58200EC1"/>
    <w:rsid w:val="58386009"/>
    <w:rsid w:val="58E13D94"/>
    <w:rsid w:val="5B875F1E"/>
    <w:rsid w:val="5EB66F71"/>
    <w:rsid w:val="5EE83116"/>
    <w:rsid w:val="60E35235"/>
    <w:rsid w:val="61ED110C"/>
    <w:rsid w:val="66281418"/>
    <w:rsid w:val="666353D0"/>
    <w:rsid w:val="684B3E1D"/>
    <w:rsid w:val="69602623"/>
    <w:rsid w:val="6A431581"/>
    <w:rsid w:val="6D5F5951"/>
    <w:rsid w:val="752E2935"/>
    <w:rsid w:val="77BD124A"/>
    <w:rsid w:val="7B1830AB"/>
    <w:rsid w:val="7D6F00CD"/>
    <w:rsid w:val="7E0D1411"/>
    <w:rsid w:val="7E43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spacing w:before="480" w:beforeLines="0"/>
      <w:jc w:val="left"/>
      <w:outlineLvl w:val="0"/>
    </w:pPr>
    <w:rPr>
      <w:rFonts w:ascii="微软雅黑" w:hAnsi="微软雅黑" w:eastAsia="微软雅黑" w:cs="微软雅黑"/>
      <w:b/>
      <w:bCs/>
      <w:color w:val="365F91"/>
      <w:kern w:val="0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2018-08-10T05:44:07Z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