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社区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eastAsia="zh-CN"/>
        </w:rPr>
        <w:t>社区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社区初始化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lshapp/init/shop_index.do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查社区初始化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当前页码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8"/>
        <w:gridCol w:w="43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62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31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 w:hAnsi="Consolas" w:eastAsia="Consolas" w:asciiTheme="minorAscii"/>
                <w:b w:val="0"/>
                <w:bCs w:val="0"/>
                <w:color w:val="000000" w:themeColor="text1"/>
                <w:sz w:val="24"/>
                <w:szCs w:val="24"/>
                <w:highlight w:val="white"/>
                <w14:textFill>
                  <w14:solidFill>
                    <w14:schemeClr w14:val="tx1"/>
                  </w14:solidFill>
                </w14:textFill>
              </w:rPr>
              <w:t>totalPage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typeLis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</w:rPr>
              <w:t>goodsList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</w:rPr>
              <w:t>broadcastList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商品类目集合、商品集合、轮播图集合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</w:rPr>
              <w:t>typeList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商品类目图片路径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GOODSTYPE_ID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</w:rPr>
              <w:t>typeList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类目编号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TYPE_NAME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</w:rPr>
              <w:t>typeList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</w:rPr>
              <w:t>goodsList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ORIGINAL_PRICE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GOODS_POSITION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商品类型0折扣商品 1兑换商品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CURRENT_PRICE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SALES_VOLUME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GOODS_INVENTORY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</w:rPr>
              <w:t>broadcastList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62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</w:rPr>
              <w:t>broadcastList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31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轮播商品编号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"message": "成功",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"typeList": [{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"20180718/d5fd9ee177c348e08139de1a0e316612.png",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"GOODSTYPE_ID": 6,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"TYPE_NAME": "测试类目"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"20180718/e68da4fd6b2a4b41b98fa966ff7801e4.png",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"GOODSTYPE_ID": 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"TYPE_NAME": "sadf"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"goodsList": [{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"20180717/acc0283c7b934cd284a0793edd0dc91e.png",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"ORIGINAL_PRICE": 12.00,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"GOODS_POSITION":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"CURRENT_PRICE": 234.00,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"SALES_VOLUME": 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"GOODS_NAME": "测试商品士大夫士大夫事发地点撒范德萨",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"GOODS_ID": 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"GOODS_INVENTORY": 19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"20180725/8edc6308f4a0410581b47ebff09062eb.jpg",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"ORIGINAL_PRICE": 213.50,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"GOODS_POSITION":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"CURRENT_PRICE": 123.50,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"SALES_VOLUME":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"GOODS_NAME": "这是一个礼包商品",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"GOODS_ID": 13,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"GOODS_INVENTORY": 2265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}],</w:t>
            </w:r>
          </w:p>
          <w:p>
            <w:pPr>
              <w:pStyle w:val="6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"currentPage": 1,</w:t>
            </w:r>
          </w:p>
          <w:p>
            <w:pPr>
              <w:pStyle w:val="6"/>
              <w:ind w:firstLine="960" w:firstLineChars="4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"totalPage":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"broadcastList": [{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"20180725/8edc6308f4a0410581b47ebff09062eb.jpg",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"GOODS_ID": 13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{</w:t>
            </w:r>
            <w:bookmarkStart w:id="0" w:name="_GoBack"/>
            <w:bookmarkEnd w:id="0"/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"PATH": "20180725/8edc6308f4a0410581b47ebff09062eb.jpg",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"GOODS_ID": 13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63CA"/>
    <w:rsid w:val="02DA5B83"/>
    <w:rsid w:val="035534B9"/>
    <w:rsid w:val="038D2269"/>
    <w:rsid w:val="053007E1"/>
    <w:rsid w:val="071263CD"/>
    <w:rsid w:val="072916FF"/>
    <w:rsid w:val="092449D4"/>
    <w:rsid w:val="0CE97475"/>
    <w:rsid w:val="0D602DB2"/>
    <w:rsid w:val="0E0C600E"/>
    <w:rsid w:val="11F335DD"/>
    <w:rsid w:val="147E0AE4"/>
    <w:rsid w:val="150A72E0"/>
    <w:rsid w:val="16D2596B"/>
    <w:rsid w:val="16F62797"/>
    <w:rsid w:val="171426C1"/>
    <w:rsid w:val="18430F07"/>
    <w:rsid w:val="1ACE0D34"/>
    <w:rsid w:val="1EB252F3"/>
    <w:rsid w:val="202537D4"/>
    <w:rsid w:val="20DD25A8"/>
    <w:rsid w:val="226B5889"/>
    <w:rsid w:val="24815300"/>
    <w:rsid w:val="24DC16C0"/>
    <w:rsid w:val="257A20BA"/>
    <w:rsid w:val="2BAA1C2B"/>
    <w:rsid w:val="2C86628A"/>
    <w:rsid w:val="2D3F584C"/>
    <w:rsid w:val="305669F8"/>
    <w:rsid w:val="376654E7"/>
    <w:rsid w:val="384E1CE2"/>
    <w:rsid w:val="38FE7D0C"/>
    <w:rsid w:val="39BB5961"/>
    <w:rsid w:val="3A2F721C"/>
    <w:rsid w:val="3F6B13FF"/>
    <w:rsid w:val="42F907D6"/>
    <w:rsid w:val="43460ECB"/>
    <w:rsid w:val="49F913F8"/>
    <w:rsid w:val="49FA54BB"/>
    <w:rsid w:val="4A980CF8"/>
    <w:rsid w:val="4C3326FD"/>
    <w:rsid w:val="4DA60AA4"/>
    <w:rsid w:val="50F21041"/>
    <w:rsid w:val="51CC1F97"/>
    <w:rsid w:val="58386009"/>
    <w:rsid w:val="58E13D94"/>
    <w:rsid w:val="59F13757"/>
    <w:rsid w:val="5D2448D5"/>
    <w:rsid w:val="5EB66F71"/>
    <w:rsid w:val="61ED110C"/>
    <w:rsid w:val="66281418"/>
    <w:rsid w:val="6655740E"/>
    <w:rsid w:val="67315C4D"/>
    <w:rsid w:val="69602623"/>
    <w:rsid w:val="6A431581"/>
    <w:rsid w:val="6CDE4A26"/>
    <w:rsid w:val="6CF81CF4"/>
    <w:rsid w:val="6D5F5951"/>
    <w:rsid w:val="6F5A5CFA"/>
    <w:rsid w:val="705F135F"/>
    <w:rsid w:val="70901DE1"/>
    <w:rsid w:val="720C00C2"/>
    <w:rsid w:val="776D6C7C"/>
    <w:rsid w:val="786D5709"/>
    <w:rsid w:val="7C5875DC"/>
    <w:rsid w:val="7D6F00CD"/>
    <w:rsid w:val="7E0D1411"/>
    <w:rsid w:val="7E4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2018-08-10T07:00:21Z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