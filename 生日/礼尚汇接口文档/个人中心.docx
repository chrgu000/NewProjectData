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  <w:lang w:eastAsia="zh-CN"/>
        </w:rPr>
        <w:t>个人中心</w:t>
      </w:r>
      <w:r>
        <w:rPr>
          <w:rFonts w:hint="eastAsia"/>
          <w:sz w:val="48"/>
          <w:szCs w:val="48"/>
        </w:rPr>
        <w:t>接口文档</w:t>
      </w:r>
    </w:p>
    <w:p>
      <w:pPr>
        <w:pStyle w:val="2"/>
        <w:numPr>
          <w:ilvl w:val="0"/>
          <w:numId w:val="1"/>
        </w:numPr>
        <w:tabs>
          <w:tab w:val="left" w:pos="426"/>
        </w:tabs>
        <w:ind w:left="709" w:hanging="698"/>
      </w:pPr>
      <w:r>
        <w:rPr>
          <w:rFonts w:hint="eastAsia"/>
          <w:sz w:val="28"/>
          <w:szCs w:val="28"/>
          <w:lang w:eastAsia="zh-CN"/>
        </w:rPr>
        <w:t>个人中心</w:t>
      </w:r>
      <w:r>
        <w:rPr>
          <w:rFonts w:hint="eastAsia"/>
          <w:lang w:eastAsia="zh-CN"/>
        </w:rPr>
        <w:t>相关</w:t>
      </w:r>
      <w:r>
        <w:rPr>
          <w:rFonts w:hint="eastAsia"/>
        </w:rPr>
        <w:t>API</w:t>
      </w:r>
    </w:p>
    <w:p>
      <w:pPr>
        <w:pStyle w:val="3"/>
        <w:numPr>
          <w:ilvl w:val="0"/>
          <w:numId w:val="2"/>
        </w:numPr>
      </w:pPr>
      <w:r>
        <w:rPr>
          <w:rFonts w:hint="eastAsia"/>
          <w:lang w:eastAsia="zh-CN"/>
        </w:rPr>
        <w:t>个人初始化接口</w:t>
      </w:r>
    </w:p>
    <w:p>
      <w:pPr>
        <w:pStyle w:val="6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接口名称</w:t>
      </w:r>
    </w:p>
    <w:p>
      <w:pPr>
        <w:pStyle w:val="6"/>
        <w:numPr>
          <w:ilvl w:val="0"/>
          <w:numId w:val="0"/>
        </w:numPr>
        <w:spacing w:line="360" w:lineRule="auto"/>
        <w:ind w:left="426" w:leftChars="0" w:firstLine="420"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  <w:lang w:val="en-US" w:eastAsia="zh-CN"/>
        </w:rPr>
        <w:t>lshapp/init/center_index.do</w:t>
      </w:r>
    </w:p>
    <w:p>
      <w:pPr>
        <w:pStyle w:val="6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功能说明</w:t>
      </w:r>
    </w:p>
    <w:p>
      <w:pPr>
        <w:pStyle w:val="6"/>
        <w:spacing w:line="360" w:lineRule="auto"/>
        <w:ind w:left="846" w:firstLine="0" w:firstLineChars="0"/>
      </w:pPr>
      <w:r>
        <w:rPr>
          <w:rFonts w:hint="eastAsia"/>
          <w:lang w:eastAsia="zh-CN"/>
        </w:rPr>
        <w:t>发初始化个人中心</w:t>
      </w:r>
    </w:p>
    <w:p>
      <w:pPr>
        <w:pStyle w:val="6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输入参数</w:t>
      </w:r>
    </w:p>
    <w:p>
      <w:pPr>
        <w:pStyle w:val="6"/>
        <w:numPr>
          <w:ilvl w:val="0"/>
          <w:numId w:val="0"/>
        </w:numPr>
        <w:spacing w:line="360" w:lineRule="auto"/>
        <w:ind w:left="426" w:leftChars="0" w:firstLine="420" w:firstLineChars="0"/>
        <w:rPr>
          <w:rFonts w:hint="eastAsia" w:eastAsiaTheme="minorEastAsia"/>
          <w:b/>
          <w:sz w:val="24"/>
          <w:szCs w:val="24"/>
          <w:lang w:eastAsia="zh-CN"/>
        </w:rPr>
      </w:pPr>
      <w:r>
        <w:rPr>
          <w:rFonts w:hint="eastAsia"/>
          <w:b/>
          <w:sz w:val="24"/>
          <w:szCs w:val="24"/>
          <w:lang w:eastAsia="zh-CN"/>
        </w:rPr>
        <w:t>无</w:t>
      </w:r>
    </w:p>
    <w:p>
      <w:pPr>
        <w:pStyle w:val="6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返回结果</w:t>
      </w:r>
    </w:p>
    <w:tbl>
      <w:tblPr>
        <w:tblStyle w:val="5"/>
        <w:tblW w:w="7940" w:type="dxa"/>
        <w:tblInd w:w="84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48"/>
        <w:gridCol w:w="459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" w:hRule="atLeast"/>
        </w:trPr>
        <w:tc>
          <w:tcPr>
            <w:tcW w:w="3348" w:type="dxa"/>
            <w:shd w:val="clear" w:color="auto" w:fill="BFBFBF"/>
            <w:vAlign w:val="top"/>
          </w:tcPr>
          <w:p>
            <w:pPr>
              <w:pStyle w:val="6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4592" w:type="dxa"/>
            <w:shd w:val="clear" w:color="auto" w:fill="BFBFBF"/>
            <w:vAlign w:val="top"/>
          </w:tcPr>
          <w:p>
            <w:pPr>
              <w:pStyle w:val="6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status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 w:eastAsia="宋体"/>
                <w:b/>
                <w:sz w:val="24"/>
                <w:szCs w:val="24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状态码0成功，1为失败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</w:pPr>
            <w:r>
              <w:rPr>
                <w:rFonts w:hint="eastAsia"/>
                <w:sz w:val="24"/>
                <w:szCs w:val="24"/>
              </w:rPr>
              <w:t>message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PATH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用户头像路径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ROLE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用户角色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NICK_NAME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昵称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MONEY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余额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INTEGRATION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礼豆</w:t>
            </w:r>
          </w:p>
        </w:tc>
      </w:tr>
    </w:tbl>
    <w:p>
      <w:pPr>
        <w:pStyle w:val="6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返回示例</w:t>
      </w:r>
    </w:p>
    <w:p>
      <w:pPr>
        <w:pStyle w:val="6"/>
        <w:spacing w:line="360" w:lineRule="auto"/>
        <w:ind w:left="846" w:firstLine="0"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JSON数据格式</w:t>
      </w:r>
    </w:p>
    <w:tbl>
      <w:tblPr>
        <w:tblStyle w:val="5"/>
        <w:tblW w:w="8355" w:type="dxa"/>
        <w:tblInd w:w="8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55" w:type="dxa"/>
            <w:vAlign w:val="top"/>
          </w:tcPr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"status": "0",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"message": "成功",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"content": {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"PATH": "20180810/f7d80ad654af44e58e82756f0d72bc5b.jpg",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"ROLE": "普通用户",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"MONEY": 0.00,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"INTEGRATION": 16003,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"NICK_NAME": "DCWI"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}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}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9"/>
    <w:multiLevelType w:val="multilevel"/>
    <w:tmpl w:val="00000009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00000A"/>
    <w:multiLevelType w:val="multilevel"/>
    <w:tmpl w:val="0000000A"/>
    <w:lvl w:ilvl="0" w:tentative="0">
      <w:start w:val="1"/>
      <w:numFmt w:val="bullet"/>
      <w:lvlText w:val=""/>
      <w:lvlJc w:val="left"/>
      <w:pPr>
        <w:ind w:left="846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6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6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6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6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6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6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6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6" w:hanging="420"/>
      </w:pPr>
      <w:rPr>
        <w:rFonts w:hint="default" w:ascii="Wingdings" w:hAnsi="Wingdings"/>
      </w:rPr>
    </w:lvl>
  </w:abstractNum>
  <w:abstractNum w:abstractNumId="2">
    <w:nsid w:val="0000000D"/>
    <w:multiLevelType w:val="multilevel"/>
    <w:tmpl w:val="0000000D"/>
    <w:lvl w:ilvl="0" w:tentative="0">
      <w:start w:val="1"/>
      <w:numFmt w:val="chineseCountingThousand"/>
      <w:lvlText w:val="%1、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7A5B27"/>
    <w:rsid w:val="02031443"/>
    <w:rsid w:val="044D26B3"/>
    <w:rsid w:val="04FA063B"/>
    <w:rsid w:val="067A0243"/>
    <w:rsid w:val="06890C77"/>
    <w:rsid w:val="07401808"/>
    <w:rsid w:val="098138EB"/>
    <w:rsid w:val="0A4B7FD5"/>
    <w:rsid w:val="0A7A219B"/>
    <w:rsid w:val="0ACB3E94"/>
    <w:rsid w:val="0C610F49"/>
    <w:rsid w:val="0E150037"/>
    <w:rsid w:val="10380E2E"/>
    <w:rsid w:val="1085720C"/>
    <w:rsid w:val="126C3D41"/>
    <w:rsid w:val="12A643B4"/>
    <w:rsid w:val="12E01A51"/>
    <w:rsid w:val="137F75AC"/>
    <w:rsid w:val="159B6088"/>
    <w:rsid w:val="16EE1BB5"/>
    <w:rsid w:val="176448FF"/>
    <w:rsid w:val="1AE2066E"/>
    <w:rsid w:val="1DCA56C0"/>
    <w:rsid w:val="1FC0191B"/>
    <w:rsid w:val="20786254"/>
    <w:rsid w:val="20B35B1F"/>
    <w:rsid w:val="20E331FD"/>
    <w:rsid w:val="25340DC4"/>
    <w:rsid w:val="25DF703E"/>
    <w:rsid w:val="277B2F78"/>
    <w:rsid w:val="285844F5"/>
    <w:rsid w:val="29512626"/>
    <w:rsid w:val="3172667F"/>
    <w:rsid w:val="3362578E"/>
    <w:rsid w:val="33DD73DD"/>
    <w:rsid w:val="383D1EA3"/>
    <w:rsid w:val="39541E6D"/>
    <w:rsid w:val="39C35A27"/>
    <w:rsid w:val="3A414F68"/>
    <w:rsid w:val="3B4F5C3A"/>
    <w:rsid w:val="3E0B0F25"/>
    <w:rsid w:val="3ED03940"/>
    <w:rsid w:val="3FB060DA"/>
    <w:rsid w:val="426B2367"/>
    <w:rsid w:val="429D715A"/>
    <w:rsid w:val="48B4263E"/>
    <w:rsid w:val="494F300C"/>
    <w:rsid w:val="4986564A"/>
    <w:rsid w:val="499507B4"/>
    <w:rsid w:val="49AA1464"/>
    <w:rsid w:val="528B21CF"/>
    <w:rsid w:val="53152BA7"/>
    <w:rsid w:val="53D42B41"/>
    <w:rsid w:val="546107B3"/>
    <w:rsid w:val="55207B19"/>
    <w:rsid w:val="553B12E6"/>
    <w:rsid w:val="583442AE"/>
    <w:rsid w:val="58BB007A"/>
    <w:rsid w:val="59C72927"/>
    <w:rsid w:val="59CF53F8"/>
    <w:rsid w:val="59D5106C"/>
    <w:rsid w:val="5A640A14"/>
    <w:rsid w:val="5B681204"/>
    <w:rsid w:val="5E4E711E"/>
    <w:rsid w:val="60303617"/>
    <w:rsid w:val="62881D5D"/>
    <w:rsid w:val="649A13DA"/>
    <w:rsid w:val="653E4C45"/>
    <w:rsid w:val="68521342"/>
    <w:rsid w:val="6C862CFA"/>
    <w:rsid w:val="6D225EDD"/>
    <w:rsid w:val="6F0E4B35"/>
    <w:rsid w:val="701D6366"/>
    <w:rsid w:val="71260270"/>
    <w:rsid w:val="735C0993"/>
    <w:rsid w:val="75BD141A"/>
    <w:rsid w:val="778668A8"/>
    <w:rsid w:val="785E1EEB"/>
    <w:rsid w:val="7A402F2E"/>
    <w:rsid w:val="7AC13A46"/>
    <w:rsid w:val="7B3A5458"/>
    <w:rsid w:val="7BD001B3"/>
    <w:rsid w:val="7F2507A0"/>
    <w:rsid w:val="7F266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widowControl/>
      <w:spacing w:before="480" w:beforeLines="0"/>
      <w:jc w:val="left"/>
      <w:outlineLvl w:val="0"/>
    </w:pPr>
    <w:rPr>
      <w:rFonts w:ascii="微软雅黑" w:hAnsi="微软雅黑" w:eastAsia="微软雅黑" w:cs="微软雅黑"/>
      <w:b/>
      <w:bCs/>
      <w:color w:val="365F91"/>
      <w:kern w:val="0"/>
      <w:sz w:val="28"/>
      <w:szCs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after="260" w:afterLines="0" w:line="413" w:lineRule="auto"/>
      <w:outlineLvl w:val="1"/>
    </w:pPr>
    <w:rPr>
      <w:rFonts w:ascii="Cambria" w:hAnsi="Cambria" w:eastAsia="宋体"/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List Paragraph"/>
    <w:basedOn w:val="1"/>
    <w:qFormat/>
    <w:uiPriority w:val="0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2018-08-10T02:42:33Z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