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生日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生日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生日初始化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lshapp/init/user_brithday.do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生日初始化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6"/>
        <w:numPr>
          <w:numId w:val="0"/>
        </w:numPr>
        <w:spacing w:line="360" w:lineRule="auto"/>
        <w:ind w:left="426" w:leftChars="0" w:firstLine="420" w:firstLineChars="0"/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brithdayList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memorialdayList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生日集合、纪念日集合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BIRTHDAY_ID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RELATIONSHIP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添加的对象昵称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PHONE_NUMBER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添加对象的手机号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COMMEMORATE_DATE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纪念日日期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MEMORIALDAY_ID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纪念日编号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纪念日名称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"message": "成功",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"brithdayList":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"20180725/14e91f1077f847dcb9b20e30401f1058.jpg",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"BIRTHDAY_ID": 41,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"RELATIONSHIP": "朋友",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"NICK_NAME": "陈某",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"PHONE_NUMBER": "15000897788"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"memorialdayList":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"COMMEMORATE_DATE": "1993-7-16",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"MEMORIALDAY_ID": 11,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"NAME": "罗鹏姨妈"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"COMMEMORATE_DATE": "2018-08-09",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"MEMORIALDAY_ID": 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"NAME": "罗某结婚日"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63CA"/>
    <w:rsid w:val="01DA5D7E"/>
    <w:rsid w:val="02DA5B83"/>
    <w:rsid w:val="035534B9"/>
    <w:rsid w:val="038D2269"/>
    <w:rsid w:val="04196548"/>
    <w:rsid w:val="053007E1"/>
    <w:rsid w:val="071263CD"/>
    <w:rsid w:val="072916FF"/>
    <w:rsid w:val="091511BF"/>
    <w:rsid w:val="09812F50"/>
    <w:rsid w:val="0E0C600E"/>
    <w:rsid w:val="11F335DD"/>
    <w:rsid w:val="14402CDC"/>
    <w:rsid w:val="147E0AE4"/>
    <w:rsid w:val="16F62797"/>
    <w:rsid w:val="171426C1"/>
    <w:rsid w:val="202537D4"/>
    <w:rsid w:val="20DD25A8"/>
    <w:rsid w:val="2391147F"/>
    <w:rsid w:val="24DC16C0"/>
    <w:rsid w:val="257A20BA"/>
    <w:rsid w:val="27C334C7"/>
    <w:rsid w:val="280D063B"/>
    <w:rsid w:val="2BAA1C2B"/>
    <w:rsid w:val="2C86628A"/>
    <w:rsid w:val="319C4945"/>
    <w:rsid w:val="376654E7"/>
    <w:rsid w:val="38FE7D0C"/>
    <w:rsid w:val="39BB5961"/>
    <w:rsid w:val="3EB133AD"/>
    <w:rsid w:val="3F6B13FF"/>
    <w:rsid w:val="42617FAB"/>
    <w:rsid w:val="42F907D6"/>
    <w:rsid w:val="43460ECB"/>
    <w:rsid w:val="435F5AA8"/>
    <w:rsid w:val="447F4BE4"/>
    <w:rsid w:val="49FA54BB"/>
    <w:rsid w:val="4DA60AA4"/>
    <w:rsid w:val="51CC1F97"/>
    <w:rsid w:val="58284A87"/>
    <w:rsid w:val="58386009"/>
    <w:rsid w:val="58E13D94"/>
    <w:rsid w:val="5E117580"/>
    <w:rsid w:val="5EB66F71"/>
    <w:rsid w:val="60355D23"/>
    <w:rsid w:val="61ED110C"/>
    <w:rsid w:val="643342A4"/>
    <w:rsid w:val="66281418"/>
    <w:rsid w:val="671F5886"/>
    <w:rsid w:val="69602623"/>
    <w:rsid w:val="69AB32AC"/>
    <w:rsid w:val="6A431581"/>
    <w:rsid w:val="6C9A2F0B"/>
    <w:rsid w:val="6D5F5951"/>
    <w:rsid w:val="721B2511"/>
    <w:rsid w:val="7D6F00CD"/>
    <w:rsid w:val="7E0D1411"/>
    <w:rsid w:val="7E4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2018-08-10T03:58:22Z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